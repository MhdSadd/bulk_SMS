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98" w:rsidRDefault="00790D98"/>
    <w:p w:rsidR="00790D98" w:rsidRPr="00790D98" w:rsidRDefault="00790D98" w:rsidP="00790D98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Calibri"/>
          <w:b/>
          <w:bCs/>
          <w:sz w:val="28"/>
          <w:szCs w:val="24"/>
        </w:rPr>
      </w:pPr>
      <w:r w:rsidRPr="00790D98">
        <w:rPr>
          <w:rFonts w:eastAsia="Times New Roman" w:cs="Calibri"/>
          <w:b/>
          <w:bCs/>
          <w:sz w:val="28"/>
          <w:szCs w:val="24"/>
        </w:rPr>
        <w:t>AFRICA’S TALKING CUSTOMER CONTACT FORM</w:t>
      </w:r>
    </w:p>
    <w:p w:rsidR="00790D98" w:rsidRDefault="00790D98" w:rsidP="00790D98">
      <w:pPr>
        <w:jc w:val="center"/>
      </w:pPr>
      <w:r>
        <w:rPr>
          <w:rFonts w:cs="Calibri"/>
          <w:b/>
          <w:bCs/>
          <w:sz w:val="24"/>
          <w:szCs w:val="24"/>
        </w:rPr>
        <w:t>(</w:t>
      </w:r>
      <w:r w:rsidRPr="00EC3E75">
        <w:rPr>
          <w:rFonts w:cs="Calibri"/>
          <w:b/>
          <w:bCs/>
          <w:sz w:val="24"/>
          <w:szCs w:val="24"/>
        </w:rPr>
        <w:t>Please write neatly in block letters and ensure all relevant fields are completed</w:t>
      </w:r>
      <w:r>
        <w:rPr>
          <w:rFonts w:cs="Calibri"/>
          <w:b/>
          <w:bCs/>
          <w:sz w:val="24"/>
          <w:szCs w:val="24"/>
        </w:rPr>
        <w:t>)</w:t>
      </w:r>
    </w:p>
    <w:p w:rsidR="00790D98" w:rsidRDefault="00790D98"/>
    <w:tbl>
      <w:tblPr>
        <w:tblW w:w="5000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6938"/>
      </w:tblGrid>
      <w:tr w:rsidR="00E6123F" w:rsidRPr="00EC3E75" w:rsidTr="00EC3E75">
        <w:tc>
          <w:tcPr>
            <w:tcW w:w="5000" w:type="pct"/>
            <w:gridSpan w:val="2"/>
          </w:tcPr>
          <w:p w:rsidR="00E6123F" w:rsidRPr="00EC3E75" w:rsidRDefault="00E6123F" w:rsidP="00D8431F">
            <w:pPr>
              <w:pStyle w:val="NormalWeb"/>
              <w:spacing w:after="60" w:afterAutospacing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/>
                <w:bCs/>
                <w:sz w:val="24"/>
                <w:szCs w:val="24"/>
              </w:rPr>
              <w:t>Company Details</w:t>
            </w:r>
          </w:p>
        </w:tc>
      </w:tr>
      <w:tr w:rsidR="00E6123F" w:rsidRPr="00EC3E75" w:rsidTr="00EC3E75">
        <w:tc>
          <w:tcPr>
            <w:tcW w:w="1325" w:type="pct"/>
            <w:hideMark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 xml:space="preserve">Company Name   </w:t>
            </w:r>
          </w:p>
        </w:tc>
        <w:tc>
          <w:tcPr>
            <w:tcW w:w="3675" w:type="pct"/>
          </w:tcPr>
          <w:p w:rsidR="00E6123F" w:rsidRPr="00EC3E75" w:rsidRDefault="00E6123F" w:rsidP="00043217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6123F" w:rsidRPr="00EC3E75" w:rsidTr="00EC3E75">
        <w:tc>
          <w:tcPr>
            <w:tcW w:w="1325" w:type="pct"/>
            <w:hideMark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>Industry</w:t>
            </w:r>
          </w:p>
        </w:tc>
        <w:tc>
          <w:tcPr>
            <w:tcW w:w="3675" w:type="pct"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6123F" w:rsidRPr="00EC3E75" w:rsidTr="00EC3E75">
        <w:tc>
          <w:tcPr>
            <w:tcW w:w="1325" w:type="pct"/>
            <w:hideMark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 xml:space="preserve">Company Reg. No RC  </w:t>
            </w:r>
          </w:p>
        </w:tc>
        <w:tc>
          <w:tcPr>
            <w:tcW w:w="3675" w:type="pct"/>
          </w:tcPr>
          <w:p w:rsidR="00E6123F" w:rsidRPr="00EC3E75" w:rsidRDefault="00E6123F" w:rsidP="00043217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6123F" w:rsidRPr="00EC3E75" w:rsidTr="00EC3E75">
        <w:tc>
          <w:tcPr>
            <w:tcW w:w="1325" w:type="pct"/>
            <w:hideMark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 xml:space="preserve">Contact Address  </w:t>
            </w:r>
          </w:p>
        </w:tc>
        <w:tc>
          <w:tcPr>
            <w:tcW w:w="3675" w:type="pct"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  <w:p w:rsidR="00EC3E75" w:rsidRPr="00EC3E75" w:rsidRDefault="00EC3E75" w:rsidP="00D8431F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6123F" w:rsidRPr="00EC3E75" w:rsidTr="00EC3E75">
        <w:tc>
          <w:tcPr>
            <w:tcW w:w="1325" w:type="pct"/>
            <w:hideMark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 xml:space="preserve">City  </w:t>
            </w:r>
          </w:p>
        </w:tc>
        <w:tc>
          <w:tcPr>
            <w:tcW w:w="3675" w:type="pct"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6123F" w:rsidRPr="00EC3E75" w:rsidTr="00EC3E75">
        <w:tc>
          <w:tcPr>
            <w:tcW w:w="1325" w:type="pct"/>
            <w:hideMark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 xml:space="preserve">State  </w:t>
            </w:r>
          </w:p>
        </w:tc>
        <w:tc>
          <w:tcPr>
            <w:tcW w:w="3675" w:type="pct"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6123F" w:rsidRPr="00EC3E75" w:rsidTr="00EC3E75">
        <w:tc>
          <w:tcPr>
            <w:tcW w:w="1325" w:type="pct"/>
            <w:hideMark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 xml:space="preserve">Country  </w:t>
            </w:r>
          </w:p>
        </w:tc>
        <w:tc>
          <w:tcPr>
            <w:tcW w:w="3675" w:type="pct"/>
          </w:tcPr>
          <w:p w:rsidR="00E6123F" w:rsidRPr="00EC3E75" w:rsidRDefault="00E6123F" w:rsidP="00043217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6123F" w:rsidRPr="00EC3E75" w:rsidTr="00EC3E75">
        <w:tc>
          <w:tcPr>
            <w:tcW w:w="5000" w:type="pct"/>
            <w:gridSpan w:val="2"/>
          </w:tcPr>
          <w:p w:rsidR="00E6123F" w:rsidRPr="00EC3E75" w:rsidRDefault="00EC3E75" w:rsidP="00D8431F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/>
                <w:bCs/>
                <w:sz w:val="24"/>
                <w:szCs w:val="24"/>
              </w:rPr>
              <w:t>Details of Authorized Representative</w:t>
            </w:r>
          </w:p>
        </w:tc>
      </w:tr>
      <w:tr w:rsidR="00E6123F" w:rsidRPr="00EC3E75" w:rsidTr="00EC3E75">
        <w:tc>
          <w:tcPr>
            <w:tcW w:w="1325" w:type="pct"/>
            <w:hideMark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 xml:space="preserve">Contact Name  </w:t>
            </w:r>
          </w:p>
        </w:tc>
        <w:tc>
          <w:tcPr>
            <w:tcW w:w="3675" w:type="pct"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6123F" w:rsidRPr="00EC3E75" w:rsidTr="00EC3E75">
        <w:tc>
          <w:tcPr>
            <w:tcW w:w="1325" w:type="pct"/>
            <w:hideMark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 xml:space="preserve">Mobile No  </w:t>
            </w:r>
          </w:p>
        </w:tc>
        <w:tc>
          <w:tcPr>
            <w:tcW w:w="3675" w:type="pct"/>
          </w:tcPr>
          <w:p w:rsidR="00E6123F" w:rsidRPr="00EC3E75" w:rsidRDefault="00E6123F" w:rsidP="00043217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6123F" w:rsidRPr="00EC3E75" w:rsidTr="00EC3E75">
        <w:tc>
          <w:tcPr>
            <w:tcW w:w="1325" w:type="pct"/>
            <w:hideMark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 xml:space="preserve">Office Tel No  </w:t>
            </w:r>
          </w:p>
        </w:tc>
        <w:tc>
          <w:tcPr>
            <w:tcW w:w="3675" w:type="pct"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6123F" w:rsidRPr="00EC3E75" w:rsidTr="00EC3E75">
        <w:tc>
          <w:tcPr>
            <w:tcW w:w="1325" w:type="pct"/>
            <w:hideMark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 xml:space="preserve">Email Address  </w:t>
            </w:r>
          </w:p>
        </w:tc>
        <w:tc>
          <w:tcPr>
            <w:tcW w:w="3675" w:type="pct"/>
          </w:tcPr>
          <w:p w:rsidR="00E6123F" w:rsidRPr="00EC3E75" w:rsidRDefault="00E6123F" w:rsidP="00D8431F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C3E75" w:rsidRPr="00EC3E75" w:rsidTr="00EC3E75">
        <w:tc>
          <w:tcPr>
            <w:tcW w:w="1325" w:type="pct"/>
          </w:tcPr>
          <w:p w:rsidR="00EC3E75" w:rsidRPr="00EC3E75" w:rsidRDefault="00EC3E75" w:rsidP="006D7790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>ID No.</w:t>
            </w:r>
            <w:r w:rsidR="006D7790">
              <w:rPr>
                <w:rFonts w:ascii="Calibri" w:hAnsi="Calibri" w:cs="Calibri"/>
                <w:bCs/>
                <w:sz w:val="24"/>
                <w:szCs w:val="24"/>
              </w:rPr>
              <w:t>(attach</w:t>
            </w:r>
            <w:bookmarkStart w:id="0" w:name="_GoBack"/>
            <w:bookmarkEnd w:id="0"/>
            <w:r w:rsidR="006D7790">
              <w:rPr>
                <w:rFonts w:ascii="Calibri" w:hAnsi="Calibri" w:cs="Calibri"/>
                <w:bCs/>
                <w:sz w:val="24"/>
                <w:szCs w:val="24"/>
              </w:rPr>
              <w:t xml:space="preserve"> copy)</w:t>
            </w:r>
          </w:p>
        </w:tc>
        <w:tc>
          <w:tcPr>
            <w:tcW w:w="3675" w:type="pct"/>
          </w:tcPr>
          <w:p w:rsidR="00EC3E75" w:rsidRPr="00EC3E75" w:rsidRDefault="00EC3E75" w:rsidP="00D8431F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C3E75" w:rsidRPr="00EC3E75" w:rsidTr="00EC3E75">
        <w:tc>
          <w:tcPr>
            <w:tcW w:w="1325" w:type="pct"/>
          </w:tcPr>
          <w:p w:rsidR="00EC3E75" w:rsidRPr="00EC3E75" w:rsidRDefault="00EC3E75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3675" w:type="pct"/>
          </w:tcPr>
          <w:p w:rsidR="00EC3E75" w:rsidRPr="00EC3E75" w:rsidRDefault="00EC3E75" w:rsidP="00D8431F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C3E75" w:rsidRPr="00EC3E75" w:rsidTr="00EC3E75">
        <w:tc>
          <w:tcPr>
            <w:tcW w:w="1325" w:type="pct"/>
          </w:tcPr>
          <w:p w:rsidR="00EC3E75" w:rsidRPr="00EC3E75" w:rsidRDefault="00EC3E75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>Signature</w:t>
            </w:r>
          </w:p>
        </w:tc>
        <w:tc>
          <w:tcPr>
            <w:tcW w:w="3675" w:type="pct"/>
          </w:tcPr>
          <w:p w:rsidR="00EC3E75" w:rsidRPr="00EC3E75" w:rsidRDefault="00EC3E75" w:rsidP="00D8431F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C3E75" w:rsidRPr="00EC3E75" w:rsidTr="00EC3E75">
        <w:tc>
          <w:tcPr>
            <w:tcW w:w="1325" w:type="pct"/>
          </w:tcPr>
          <w:p w:rsidR="00EC3E75" w:rsidRPr="00EC3E75" w:rsidRDefault="00EC3E75" w:rsidP="00D8431F">
            <w:pPr>
              <w:pStyle w:val="NormalWeb"/>
              <w:spacing w:before="120" w:beforeAutospacing="0" w:after="60" w:afterAutospacing="0"/>
              <w:rPr>
                <w:rFonts w:ascii="Calibri" w:hAnsi="Calibri" w:cs="Calibri"/>
                <w:bCs/>
                <w:sz w:val="24"/>
                <w:szCs w:val="24"/>
              </w:rPr>
            </w:pPr>
            <w:r w:rsidRPr="00EC3E75">
              <w:rPr>
                <w:rFonts w:ascii="Calibri" w:hAnsi="Calibri" w:cs="Calibri"/>
                <w:bCs/>
                <w:sz w:val="24"/>
                <w:szCs w:val="24"/>
              </w:rPr>
              <w:t>Date</w:t>
            </w:r>
          </w:p>
        </w:tc>
        <w:tc>
          <w:tcPr>
            <w:tcW w:w="3675" w:type="pct"/>
          </w:tcPr>
          <w:p w:rsidR="00EC3E75" w:rsidRPr="00EC3E75" w:rsidRDefault="00EC3E75" w:rsidP="00D8431F">
            <w:pPr>
              <w:pStyle w:val="NormalWeb"/>
              <w:spacing w:before="120" w:beforeAutospacing="0" w:after="60" w:afterAutospacing="0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</w:tbl>
    <w:p w:rsidR="005F6E87" w:rsidRPr="00EC3E75" w:rsidRDefault="005F6E87" w:rsidP="00E6123F">
      <w:pPr>
        <w:rPr>
          <w:rFonts w:cs="Calibri"/>
          <w:sz w:val="24"/>
          <w:szCs w:val="24"/>
        </w:rPr>
      </w:pPr>
    </w:p>
    <w:p w:rsidR="00E6123F" w:rsidRPr="00EC3E75" w:rsidRDefault="00E6123F" w:rsidP="00E6123F">
      <w:pPr>
        <w:ind w:left="-270"/>
        <w:rPr>
          <w:rFonts w:cs="Calibri"/>
          <w:sz w:val="24"/>
          <w:szCs w:val="24"/>
        </w:rPr>
      </w:pPr>
    </w:p>
    <w:p w:rsidR="00E6123F" w:rsidRPr="00EC3E75" w:rsidRDefault="00E6123F" w:rsidP="00E6123F">
      <w:pPr>
        <w:ind w:left="-270"/>
        <w:rPr>
          <w:rFonts w:cs="Calibri"/>
          <w:sz w:val="24"/>
          <w:szCs w:val="24"/>
        </w:rPr>
      </w:pPr>
    </w:p>
    <w:sectPr w:rsidR="00E6123F" w:rsidRPr="00EC3E75" w:rsidSect="00E6123F">
      <w:headerReference w:type="default" r:id="rId8"/>
      <w:pgSz w:w="12240" w:h="15840"/>
      <w:pgMar w:top="1080" w:right="1440" w:bottom="108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E30" w:rsidRDefault="00D41E30" w:rsidP="00790D98">
      <w:pPr>
        <w:spacing w:after="0" w:line="240" w:lineRule="auto"/>
      </w:pPr>
      <w:r>
        <w:separator/>
      </w:r>
    </w:p>
  </w:endnote>
  <w:endnote w:type="continuationSeparator" w:id="0">
    <w:p w:rsidR="00D41E30" w:rsidRDefault="00D41E30" w:rsidP="00790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E30" w:rsidRDefault="00D41E30" w:rsidP="00790D98">
      <w:pPr>
        <w:spacing w:after="0" w:line="240" w:lineRule="auto"/>
      </w:pPr>
      <w:r>
        <w:separator/>
      </w:r>
    </w:p>
  </w:footnote>
  <w:footnote w:type="continuationSeparator" w:id="0">
    <w:p w:rsidR="00D41E30" w:rsidRDefault="00D41E30" w:rsidP="00790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D98" w:rsidRDefault="00790D98">
    <w:pPr>
      <w:pStyle w:val="Header"/>
    </w:pPr>
    <w:r>
      <w:rPr>
        <w:rFonts w:cs="Calibri"/>
        <w:b/>
        <w:bCs/>
        <w:noProof/>
        <w:sz w:val="24"/>
        <w:szCs w:val="24"/>
      </w:rPr>
      <w:drawing>
        <wp:inline distT="0" distB="0" distL="0" distR="0" wp14:anchorId="454D77DF" wp14:editId="47FC7FC7">
          <wp:extent cx="14478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942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FB"/>
    <w:rsid w:val="0000525E"/>
    <w:rsid w:val="000071F7"/>
    <w:rsid w:val="0002798A"/>
    <w:rsid w:val="000406CB"/>
    <w:rsid w:val="00043217"/>
    <w:rsid w:val="00083002"/>
    <w:rsid w:val="00087B85"/>
    <w:rsid w:val="00091F5B"/>
    <w:rsid w:val="000A01F1"/>
    <w:rsid w:val="000B7E8D"/>
    <w:rsid w:val="000C1163"/>
    <w:rsid w:val="000D2539"/>
    <w:rsid w:val="000E7854"/>
    <w:rsid w:val="000F2DF4"/>
    <w:rsid w:val="000F6783"/>
    <w:rsid w:val="00120C95"/>
    <w:rsid w:val="0014663E"/>
    <w:rsid w:val="00180664"/>
    <w:rsid w:val="001973AA"/>
    <w:rsid w:val="002123A6"/>
    <w:rsid w:val="00250014"/>
    <w:rsid w:val="00275BB5"/>
    <w:rsid w:val="00277CF7"/>
    <w:rsid w:val="00286F6A"/>
    <w:rsid w:val="00291C8C"/>
    <w:rsid w:val="002A1ECE"/>
    <w:rsid w:val="002A2510"/>
    <w:rsid w:val="002B0464"/>
    <w:rsid w:val="002B27FD"/>
    <w:rsid w:val="002B4D1D"/>
    <w:rsid w:val="002B652C"/>
    <w:rsid w:val="002C10B1"/>
    <w:rsid w:val="002D0A37"/>
    <w:rsid w:val="002D0D1C"/>
    <w:rsid w:val="002D222A"/>
    <w:rsid w:val="003076FD"/>
    <w:rsid w:val="00317005"/>
    <w:rsid w:val="00335259"/>
    <w:rsid w:val="003929F1"/>
    <w:rsid w:val="003A1B63"/>
    <w:rsid w:val="003A41A1"/>
    <w:rsid w:val="003B2326"/>
    <w:rsid w:val="0040207F"/>
    <w:rsid w:val="00430E12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3F92"/>
    <w:rsid w:val="005B4AE2"/>
    <w:rsid w:val="005E63CC"/>
    <w:rsid w:val="005F6E87"/>
    <w:rsid w:val="00613129"/>
    <w:rsid w:val="00617C65"/>
    <w:rsid w:val="00697D50"/>
    <w:rsid w:val="006D2635"/>
    <w:rsid w:val="006D7790"/>
    <w:rsid w:val="006D779C"/>
    <w:rsid w:val="006E4F63"/>
    <w:rsid w:val="006E729E"/>
    <w:rsid w:val="0072406C"/>
    <w:rsid w:val="007602AC"/>
    <w:rsid w:val="00774B67"/>
    <w:rsid w:val="00790D98"/>
    <w:rsid w:val="00793AC6"/>
    <w:rsid w:val="007A71DE"/>
    <w:rsid w:val="007B199B"/>
    <w:rsid w:val="007B6119"/>
    <w:rsid w:val="007E2A15"/>
    <w:rsid w:val="007E32E7"/>
    <w:rsid w:val="008107D6"/>
    <w:rsid w:val="00841645"/>
    <w:rsid w:val="00852EC6"/>
    <w:rsid w:val="0088782D"/>
    <w:rsid w:val="008B7081"/>
    <w:rsid w:val="008E0940"/>
    <w:rsid w:val="008E72CF"/>
    <w:rsid w:val="00902964"/>
    <w:rsid w:val="00937437"/>
    <w:rsid w:val="0094790F"/>
    <w:rsid w:val="00966B90"/>
    <w:rsid w:val="009737B7"/>
    <w:rsid w:val="009802C4"/>
    <w:rsid w:val="009976D9"/>
    <w:rsid w:val="00997A3E"/>
    <w:rsid w:val="009A4EA3"/>
    <w:rsid w:val="009A55DC"/>
    <w:rsid w:val="009C220D"/>
    <w:rsid w:val="00A211B2"/>
    <w:rsid w:val="00A2727E"/>
    <w:rsid w:val="00A35524"/>
    <w:rsid w:val="00A74F99"/>
    <w:rsid w:val="00A82BA3"/>
    <w:rsid w:val="00A92012"/>
    <w:rsid w:val="00A94ACC"/>
    <w:rsid w:val="00AE6FA4"/>
    <w:rsid w:val="00B03907"/>
    <w:rsid w:val="00B11811"/>
    <w:rsid w:val="00B311E1"/>
    <w:rsid w:val="00B46F56"/>
    <w:rsid w:val="00B4735C"/>
    <w:rsid w:val="00B77CB0"/>
    <w:rsid w:val="00B90EC2"/>
    <w:rsid w:val="00BA268F"/>
    <w:rsid w:val="00C079CA"/>
    <w:rsid w:val="00C133F3"/>
    <w:rsid w:val="00C255F7"/>
    <w:rsid w:val="00C67741"/>
    <w:rsid w:val="00C74647"/>
    <w:rsid w:val="00C76039"/>
    <w:rsid w:val="00C76480"/>
    <w:rsid w:val="00C92FD6"/>
    <w:rsid w:val="00CC6598"/>
    <w:rsid w:val="00CC6BB1"/>
    <w:rsid w:val="00D14E73"/>
    <w:rsid w:val="00D41E30"/>
    <w:rsid w:val="00D53545"/>
    <w:rsid w:val="00D6155E"/>
    <w:rsid w:val="00DC47A2"/>
    <w:rsid w:val="00DE1551"/>
    <w:rsid w:val="00DE7FB7"/>
    <w:rsid w:val="00E20DDA"/>
    <w:rsid w:val="00E32A8B"/>
    <w:rsid w:val="00E36054"/>
    <w:rsid w:val="00E37E7B"/>
    <w:rsid w:val="00E46E04"/>
    <w:rsid w:val="00E6123F"/>
    <w:rsid w:val="00E87396"/>
    <w:rsid w:val="00EC3E75"/>
    <w:rsid w:val="00EC42A3"/>
    <w:rsid w:val="00ED1050"/>
    <w:rsid w:val="00F03FC7"/>
    <w:rsid w:val="00F07933"/>
    <w:rsid w:val="00F53BFB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CFD005-2617-4653-83E8-72567012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23F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00525E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973AA"/>
    <w:pPr>
      <w:shd w:val="clear" w:color="auto" w:fill="404040" w:themeFill="text1" w:themeFillTint="BF"/>
      <w:spacing w:before="200"/>
      <w:jc w:val="center"/>
      <w:outlineLvl w:val="1"/>
    </w:pPr>
    <w:rPr>
      <w:rFonts w:asciiTheme="majorHAnsi" w:hAnsiTheme="majorHAnsi"/>
      <w:b/>
      <w:color w:val="FFFFFF" w:themeColor="background1"/>
    </w:rPr>
  </w:style>
  <w:style w:type="paragraph" w:styleId="Heading3">
    <w:name w:val="heading 3"/>
    <w:basedOn w:val="Normal"/>
    <w:next w:val="Normal"/>
    <w:qFormat/>
    <w:rsid w:val="001973AA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2B652C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2B652C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2B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973AA"/>
    <w:pPr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styleId="NormalWeb">
    <w:name w:val="Normal (Web)"/>
    <w:basedOn w:val="Normal"/>
    <w:rsid w:val="00E612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1F5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D98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D98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ter\AppData\Roaming\Microsoft\Templates\Employee%20inform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22073C0-86DA-408F-93BC-FF8ADF6DA7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information form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information form</vt:lpstr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Dexter</dc:creator>
  <cp:keywords/>
  <cp:lastModifiedBy>Maryclare</cp:lastModifiedBy>
  <cp:revision>2</cp:revision>
  <cp:lastPrinted>2002-03-15T16:02:00Z</cp:lastPrinted>
  <dcterms:created xsi:type="dcterms:W3CDTF">2018-11-06T07:27:00Z</dcterms:created>
  <dcterms:modified xsi:type="dcterms:W3CDTF">2018-11-06T07:27:00Z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</Properties>
</file>